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D22" w:rsidRDefault="00316187">
      <w:pPr>
        <w:pStyle w:val="Encabezado1"/>
      </w:pPr>
      <w:r>
        <w:t>Trabajo Práctico N° 2</w:t>
      </w:r>
    </w:p>
    <w:p w:rsidR="00B30D22" w:rsidRDefault="00B30D22">
      <w:r>
        <w:rPr>
          <w:b/>
        </w:rPr>
        <w:t>Objetivos</w:t>
      </w:r>
      <w:r>
        <w:t>: que el alumno logre</w:t>
      </w:r>
    </w:p>
    <w:p w:rsidR="00B30D22" w:rsidRDefault="00B30D22">
      <w:pPr>
        <w:numPr>
          <w:ilvl w:val="0"/>
          <w:numId w:val="5"/>
        </w:numPr>
      </w:pPr>
      <w:r>
        <w:t>Adquirir habilidades y conocimiento de las principales características y capacidades de las diferentes tecnologías y herramientas para el desarrollo y construcción de aplicaciones informáticas actuales.</w:t>
      </w:r>
    </w:p>
    <w:p w:rsidR="00B30D22" w:rsidRDefault="00B30D22">
      <w:pPr>
        <w:numPr>
          <w:ilvl w:val="0"/>
          <w:numId w:val="5"/>
        </w:numPr>
      </w:pPr>
      <w:r>
        <w:t>Aplicar criterios de selección de software en base a características y necesidades de un sistema.</w:t>
      </w:r>
    </w:p>
    <w:p w:rsidR="00B30D22" w:rsidRDefault="00B30D22">
      <w:pPr>
        <w:numPr>
          <w:ilvl w:val="0"/>
          <w:numId w:val="5"/>
        </w:numPr>
      </w:pPr>
      <w:r>
        <w:t>Adquirir habilidades en búsqueda y organización de información.</w:t>
      </w:r>
    </w:p>
    <w:p w:rsidR="00B30D22" w:rsidRDefault="00B30D22"/>
    <w:p w:rsidR="00B30D22" w:rsidRDefault="00B30D22">
      <w:r>
        <w:rPr>
          <w:b/>
        </w:rPr>
        <w:t>Modalidad de Desarrollo</w:t>
      </w:r>
      <w:r>
        <w:t>: Grupal.</w:t>
      </w:r>
    </w:p>
    <w:p w:rsidR="00B30D22" w:rsidRDefault="00B30D22"/>
    <w:p w:rsidR="00B30D22" w:rsidRDefault="00B30D22">
      <w:r>
        <w:rPr>
          <w:b/>
        </w:rPr>
        <w:t>Formato de Presentación</w:t>
      </w:r>
      <w:r>
        <w:t>: Carpeta impresa y documento digital (formato .odt .doc .pdf) subido al espacio en Internet que cuenta la cátedra.</w:t>
      </w:r>
    </w:p>
    <w:p w:rsidR="00B30D22" w:rsidRDefault="00B30D22"/>
    <w:p w:rsidR="00B30D22" w:rsidRDefault="00B30D22">
      <w:r>
        <w:rPr>
          <w:b/>
        </w:rPr>
        <w:t>Fecha de Entrega</w:t>
      </w:r>
      <w:r w:rsidR="00935874">
        <w:rPr>
          <w:b/>
        </w:rPr>
        <w:t xml:space="preserve"> y Exposición Grupal</w:t>
      </w:r>
      <w:r>
        <w:t xml:space="preserve">: </w:t>
      </w:r>
      <w:r w:rsidR="002B05F6">
        <w:t>31</w:t>
      </w:r>
      <w:r>
        <w:t>/0</w:t>
      </w:r>
      <w:r w:rsidR="002B05F6">
        <w:t>5</w:t>
      </w:r>
      <w:bookmarkStart w:id="0" w:name="_GoBack"/>
      <w:bookmarkEnd w:id="0"/>
      <w:r>
        <w:t>/201</w:t>
      </w:r>
      <w:r w:rsidR="00316187">
        <w:t>9</w:t>
      </w:r>
    </w:p>
    <w:p w:rsidR="00B30D22" w:rsidRDefault="00B30D22"/>
    <w:p w:rsidR="00B30D22" w:rsidRDefault="00B30D22">
      <w:r>
        <w:rPr>
          <w:b/>
        </w:rPr>
        <w:t>Contenido del Informe de Presentación</w:t>
      </w:r>
      <w:r>
        <w:t>:</w:t>
      </w:r>
    </w:p>
    <w:p w:rsidR="00B30D22" w:rsidRDefault="00B30D22">
      <w:pPr>
        <w:numPr>
          <w:ilvl w:val="0"/>
          <w:numId w:val="2"/>
        </w:numPr>
      </w:pPr>
      <w:r>
        <w:t>Formato de hoja: A4.</w:t>
      </w:r>
    </w:p>
    <w:p w:rsidR="00B30D22" w:rsidRDefault="00B30D22">
      <w:pPr>
        <w:numPr>
          <w:ilvl w:val="0"/>
          <w:numId w:val="2"/>
        </w:numPr>
      </w:pPr>
      <w:r>
        <w:t>Carátula: Nombre de la materia, año de cursado, número de grupo, nombre completo de los integrantes. Correo electrónico de cada integrante.</w:t>
      </w:r>
    </w:p>
    <w:p w:rsidR="00B30D22" w:rsidRDefault="00B30D22">
      <w:pPr>
        <w:numPr>
          <w:ilvl w:val="0"/>
          <w:numId w:val="2"/>
        </w:numPr>
      </w:pPr>
      <w:r>
        <w:t>índice de contenidos: índice temático de contenidos, organizado por lenguaje o herramientas de programación.</w:t>
      </w:r>
    </w:p>
    <w:p w:rsidR="00B30D22" w:rsidRDefault="00B30D22">
      <w:pPr>
        <w:numPr>
          <w:ilvl w:val="0"/>
          <w:numId w:val="2"/>
        </w:numPr>
      </w:pPr>
      <w:r>
        <w:t>Informe comparativo: Descripción de cada lenguaje evaluando cada una de las características seleccionadas.</w:t>
      </w:r>
    </w:p>
    <w:p w:rsidR="00B30D22" w:rsidRDefault="00B30D22">
      <w:pPr>
        <w:numPr>
          <w:ilvl w:val="0"/>
          <w:numId w:val="2"/>
        </w:numPr>
      </w:pPr>
      <w:r>
        <w:t>Extensión de No más de tres páginas por herramienta.</w:t>
      </w:r>
    </w:p>
    <w:p w:rsidR="00B30D22" w:rsidRDefault="00B30D22">
      <w:pPr>
        <w:numPr>
          <w:ilvl w:val="0"/>
          <w:numId w:val="2"/>
        </w:numPr>
      </w:pPr>
      <w:r>
        <w:t>Cuadro Comparativo: Cuadro sinóptico resumen de doble entrada (característica x herramienta) conteniendo los principales ítems y cuantificaciones.</w:t>
      </w:r>
    </w:p>
    <w:p w:rsidR="00B30D22" w:rsidRDefault="00B30D22">
      <w:pPr>
        <w:numPr>
          <w:ilvl w:val="0"/>
          <w:numId w:val="2"/>
        </w:numPr>
      </w:pPr>
      <w:r>
        <w:t>Bibliografía: Citación de Fuentes de referencia de la documentación o bibliografía consultada.</w:t>
      </w:r>
    </w:p>
    <w:p w:rsidR="00B30D22" w:rsidRDefault="00B30D22"/>
    <w:p w:rsidR="00B30D22" w:rsidRDefault="00B30D22">
      <w:r>
        <w:rPr>
          <w:b/>
        </w:rPr>
        <w:t>Aspectos de Evaluación</w:t>
      </w:r>
    </w:p>
    <w:p w:rsidR="00B30D22" w:rsidRDefault="00B30D22">
      <w:pPr>
        <w:numPr>
          <w:ilvl w:val="0"/>
          <w:numId w:val="4"/>
        </w:numPr>
      </w:pPr>
      <w:r>
        <w:t>Cumplimiento de actividades propuestas.</w:t>
      </w:r>
    </w:p>
    <w:p w:rsidR="00B30D22" w:rsidRDefault="00B30D22">
      <w:pPr>
        <w:numPr>
          <w:ilvl w:val="0"/>
          <w:numId w:val="4"/>
        </w:numPr>
      </w:pPr>
      <w:r>
        <w:t>Investigación y desarrollo del material.</w:t>
      </w:r>
    </w:p>
    <w:p w:rsidR="00B30D22" w:rsidRDefault="00B30D22">
      <w:pPr>
        <w:numPr>
          <w:ilvl w:val="0"/>
          <w:numId w:val="4"/>
        </w:numPr>
      </w:pPr>
      <w:r>
        <w:t>Presentación.</w:t>
      </w:r>
    </w:p>
    <w:p w:rsidR="00B30D22" w:rsidRDefault="00B30D22">
      <w:pPr>
        <w:numPr>
          <w:ilvl w:val="1"/>
          <w:numId w:val="4"/>
        </w:numPr>
      </w:pPr>
      <w:r>
        <w:tab/>
        <w:t>La correcta redacción de los textos, su ortografía y puntuación.</w:t>
      </w:r>
    </w:p>
    <w:p w:rsidR="00B30D22" w:rsidRDefault="00B30D22">
      <w:pPr>
        <w:numPr>
          <w:ilvl w:val="1"/>
          <w:numId w:val="4"/>
        </w:numPr>
      </w:pPr>
      <w:r>
        <w:tab/>
        <w:t>La relación y coherencia en cuanto a los tipos de letras utilizados para los capítulos, partes o secciones componentes del informe.</w:t>
      </w:r>
    </w:p>
    <w:p w:rsidR="00B30D22" w:rsidRDefault="00B30D22"/>
    <w:p w:rsidR="00B30D22" w:rsidRDefault="00B30D22">
      <w:pPr>
        <w:pStyle w:val="Ttulo2"/>
      </w:pPr>
      <w:r>
        <w:lastRenderedPageBreak/>
        <w:t>Informe comparativo de Herramientas y Lenguajes de Programación</w:t>
      </w:r>
    </w:p>
    <w:p w:rsidR="00B30D22" w:rsidRDefault="00B30D22">
      <w:pPr>
        <w:numPr>
          <w:ilvl w:val="0"/>
          <w:numId w:val="3"/>
        </w:numPr>
      </w:pPr>
      <w:r>
        <w:t>Para c</w:t>
      </w:r>
      <w:r w:rsidR="0035199F">
        <w:t>ada uno de los siguientes Frameworks de Frontend</w:t>
      </w:r>
      <w:r>
        <w:t>, investigar y confeccionar</w:t>
      </w:r>
      <w:r w:rsidR="0035199F">
        <w:t xml:space="preserve"> una breve descripción cada uno y elaborar</w:t>
      </w:r>
      <w:r>
        <w:t xml:space="preserve"> un cuadro comparativo</w:t>
      </w:r>
      <w:r w:rsidR="0035199F">
        <w:t xml:space="preserve"> de los mismos.</w:t>
      </w:r>
    </w:p>
    <w:p w:rsidR="0035199F" w:rsidRDefault="0035199F" w:rsidP="0035199F">
      <w:pPr>
        <w:ind w:left="720"/>
      </w:pPr>
    </w:p>
    <w:p w:rsidR="0035199F" w:rsidRDefault="0035199F" w:rsidP="0035199F">
      <w:pPr>
        <w:numPr>
          <w:ilvl w:val="1"/>
          <w:numId w:val="3"/>
        </w:numPr>
      </w:pPr>
      <w:r>
        <w:t>Angular</w:t>
      </w:r>
    </w:p>
    <w:p w:rsidR="0035199F" w:rsidRDefault="0035199F" w:rsidP="0035199F">
      <w:pPr>
        <w:numPr>
          <w:ilvl w:val="1"/>
          <w:numId w:val="3"/>
        </w:numPr>
      </w:pPr>
      <w:r>
        <w:t>React</w:t>
      </w:r>
    </w:p>
    <w:p w:rsidR="0035199F" w:rsidRDefault="0035199F" w:rsidP="0035199F">
      <w:pPr>
        <w:numPr>
          <w:ilvl w:val="1"/>
          <w:numId w:val="3"/>
        </w:numPr>
      </w:pPr>
      <w:r>
        <w:t>Ember</w:t>
      </w:r>
    </w:p>
    <w:p w:rsidR="0035199F" w:rsidRDefault="0035199F" w:rsidP="0035199F">
      <w:pPr>
        <w:numPr>
          <w:ilvl w:val="1"/>
          <w:numId w:val="3"/>
        </w:numPr>
      </w:pPr>
      <w:r>
        <w:t>Vue</w:t>
      </w:r>
    </w:p>
    <w:p w:rsidR="0035199F" w:rsidRDefault="0035199F" w:rsidP="0035199F">
      <w:pPr>
        <w:ind w:left="1440"/>
      </w:pPr>
    </w:p>
    <w:p w:rsidR="00491856" w:rsidRDefault="0035199F" w:rsidP="0035199F">
      <w:pPr>
        <w:numPr>
          <w:ilvl w:val="0"/>
          <w:numId w:val="3"/>
        </w:numPr>
      </w:pPr>
      <w:r>
        <w:t xml:space="preserve">En base a uno (1) los Frameworks investigados elaborar un ejemplo que contemple: </w:t>
      </w:r>
    </w:p>
    <w:p w:rsidR="00F83789" w:rsidRDefault="00F83789" w:rsidP="00F83789">
      <w:pPr>
        <w:numPr>
          <w:ilvl w:val="1"/>
          <w:numId w:val="3"/>
        </w:numPr>
      </w:pPr>
      <w:r>
        <w:t>Utilización de base de datos (relacional o no relacional)</w:t>
      </w:r>
    </w:p>
    <w:p w:rsidR="00A823D6" w:rsidRDefault="0035199F" w:rsidP="0035199F">
      <w:pPr>
        <w:numPr>
          <w:ilvl w:val="1"/>
          <w:numId w:val="3"/>
        </w:numPr>
      </w:pPr>
      <w:r>
        <w:t>Utilización de Node.js como lenguaje backend</w:t>
      </w:r>
    </w:p>
    <w:p w:rsidR="00F83789" w:rsidRDefault="00F83789" w:rsidP="0035199F">
      <w:pPr>
        <w:numPr>
          <w:ilvl w:val="1"/>
          <w:numId w:val="3"/>
        </w:numPr>
      </w:pPr>
      <w:r>
        <w:t>Utilización de uno de los frameworks investigados para el frontend.</w:t>
      </w:r>
    </w:p>
    <w:sectPr w:rsidR="00F83789">
      <w:headerReference w:type="default" r:id="rId7"/>
      <w:footerReference w:type="default" r:id="rId8"/>
      <w:pgSz w:w="12240" w:h="15840"/>
      <w:pgMar w:top="1417" w:right="1467" w:bottom="1417" w:left="1276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F6A" w:rsidRDefault="00CD4F6A">
      <w:r>
        <w:separator/>
      </w:r>
    </w:p>
  </w:endnote>
  <w:endnote w:type="continuationSeparator" w:id="0">
    <w:p w:rsidR="00CD4F6A" w:rsidRDefault="00CD4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hit Hindi">
    <w:altName w:val="MS Mincho"/>
    <w:charset w:val="8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D22" w:rsidRDefault="00B30D22">
    <w:pPr>
      <w:pStyle w:val="Piedepgina"/>
      <w:tabs>
        <w:tab w:val="clear" w:pos="8838"/>
        <w:tab w:val="right" w:pos="9498"/>
      </w:tabs>
    </w:pPr>
    <w:r>
      <w:tab/>
    </w:r>
    <w:r>
      <w:tab/>
      <w:t xml:space="preserve">Página </w:t>
    </w:r>
    <w:r>
      <w:fldChar w:fldCharType="begin"/>
    </w:r>
    <w:r>
      <w:instrText xml:space="preserve"> PAGE \*Arabic </w:instrText>
    </w:r>
    <w:r>
      <w:fldChar w:fldCharType="separate"/>
    </w:r>
    <w:r w:rsidR="002B05F6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 xml:space="preserve"> NUMPAGES \*Arabic </w:instrText>
    </w:r>
    <w:r>
      <w:fldChar w:fldCharType="separate"/>
    </w:r>
    <w:r w:rsidR="002B05F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F6A" w:rsidRDefault="00CD4F6A">
      <w:r>
        <w:separator/>
      </w:r>
    </w:p>
  </w:footnote>
  <w:footnote w:type="continuationSeparator" w:id="0">
    <w:p w:rsidR="00CD4F6A" w:rsidRDefault="00CD4F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3510"/>
      <w:gridCol w:w="2444"/>
      <w:gridCol w:w="3685"/>
    </w:tblGrid>
    <w:tr w:rsidR="00B30D22">
      <w:tc>
        <w:tcPr>
          <w:tcW w:w="3510" w:type="dxa"/>
          <w:shd w:val="clear" w:color="auto" w:fill="auto"/>
        </w:tcPr>
        <w:p w:rsidR="00B30D22" w:rsidRDefault="00B30D22">
          <w:pPr>
            <w:pStyle w:val="Encabezado"/>
            <w:ind w:left="34" w:hanging="34"/>
          </w:pPr>
          <w:r>
            <w:rPr>
              <w:rFonts w:cs="Arial"/>
              <w:lang w:val="es-AR"/>
            </w:rPr>
            <w:t>Universidad Tecnológica Nacional</w:t>
          </w:r>
        </w:p>
      </w:tc>
      <w:tc>
        <w:tcPr>
          <w:tcW w:w="2444" w:type="dxa"/>
          <w:shd w:val="clear" w:color="auto" w:fill="auto"/>
        </w:tcPr>
        <w:p w:rsidR="00B30D22" w:rsidRDefault="00B30D22">
          <w:pPr>
            <w:pStyle w:val="Encabezado"/>
            <w:jc w:val="center"/>
            <w:rPr>
              <w:rFonts w:cs="Arial"/>
              <w:lang w:val="es-AR"/>
            </w:rPr>
          </w:pPr>
          <w:r>
            <w:rPr>
              <w:rFonts w:cs="Arial"/>
              <w:lang w:val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0.75pt;height:37.5pt" filled="t">
                <v:fill color2="black"/>
                <v:imagedata r:id="rId1" o:title=""/>
              </v:shape>
            </w:pict>
          </w:r>
        </w:p>
      </w:tc>
      <w:tc>
        <w:tcPr>
          <w:tcW w:w="3685" w:type="dxa"/>
          <w:shd w:val="clear" w:color="auto" w:fill="auto"/>
        </w:tcPr>
        <w:p w:rsidR="00B30D22" w:rsidRDefault="00B30D22">
          <w:pPr>
            <w:pStyle w:val="Encabezado"/>
            <w:jc w:val="right"/>
            <w:rPr>
              <w:rFonts w:cs="Arial"/>
              <w:lang w:val="es-AR"/>
            </w:rPr>
          </w:pPr>
          <w:r>
            <w:rPr>
              <w:rFonts w:cs="Arial"/>
              <w:lang w:val="es-AR"/>
            </w:rPr>
            <w:t>Desarrollo de Aplicaciones Cliente- Servidor</w:t>
          </w:r>
        </w:p>
      </w:tc>
    </w:tr>
    <w:tr w:rsidR="00B30D22">
      <w:tc>
        <w:tcPr>
          <w:tcW w:w="3510" w:type="dxa"/>
          <w:shd w:val="clear" w:color="auto" w:fill="auto"/>
        </w:tcPr>
        <w:p w:rsidR="00B30D22" w:rsidRDefault="00B30D22">
          <w:pPr>
            <w:pStyle w:val="Encabezado"/>
            <w:rPr>
              <w:rFonts w:cs="Arial"/>
              <w:lang w:val="es-AR"/>
            </w:rPr>
          </w:pPr>
          <w:r>
            <w:rPr>
              <w:rFonts w:cs="Arial"/>
              <w:lang w:val="es-AR"/>
            </w:rPr>
            <w:t>Facultad Regional Resistencia</w:t>
          </w:r>
        </w:p>
      </w:tc>
      <w:tc>
        <w:tcPr>
          <w:tcW w:w="2444" w:type="dxa"/>
          <w:shd w:val="clear" w:color="auto" w:fill="auto"/>
        </w:tcPr>
        <w:p w:rsidR="00B30D22" w:rsidRDefault="00B30D22">
          <w:pPr>
            <w:pStyle w:val="Encabezado"/>
            <w:snapToGrid w:val="0"/>
            <w:rPr>
              <w:rFonts w:cs="Arial"/>
              <w:lang w:val="es-AR"/>
            </w:rPr>
          </w:pPr>
        </w:p>
      </w:tc>
      <w:tc>
        <w:tcPr>
          <w:tcW w:w="3685" w:type="dxa"/>
          <w:shd w:val="clear" w:color="auto" w:fill="auto"/>
        </w:tcPr>
        <w:p w:rsidR="00B30D22" w:rsidRDefault="00B30D22" w:rsidP="00175E20">
          <w:pPr>
            <w:pStyle w:val="Encabezado"/>
            <w:jc w:val="right"/>
            <w:rPr>
              <w:rFonts w:cs="Arial"/>
              <w:lang w:val="es-AR"/>
            </w:rPr>
          </w:pPr>
          <w:r>
            <w:rPr>
              <w:rFonts w:cs="Arial"/>
              <w:lang w:val="es-AR"/>
            </w:rPr>
            <w:t>Año 201</w:t>
          </w:r>
          <w:r w:rsidR="00316187">
            <w:rPr>
              <w:rFonts w:cs="Arial"/>
              <w:lang w:val="es-AR"/>
            </w:rPr>
            <w:t>9</w:t>
          </w:r>
        </w:p>
      </w:tc>
    </w:tr>
    <w:tr w:rsidR="00B30D22">
      <w:tc>
        <w:tcPr>
          <w:tcW w:w="3510" w:type="dxa"/>
          <w:shd w:val="clear" w:color="auto" w:fill="auto"/>
        </w:tcPr>
        <w:p w:rsidR="00B30D22" w:rsidRDefault="00B30D22">
          <w:pPr>
            <w:pStyle w:val="Encabezado"/>
            <w:rPr>
              <w:rFonts w:cs="Arial"/>
              <w:lang w:val="es-AR"/>
            </w:rPr>
          </w:pPr>
          <w:r>
            <w:rPr>
              <w:rFonts w:cs="Arial"/>
              <w:lang w:val="es-AR"/>
            </w:rPr>
            <w:t>Ingeniería en Sistemas de Información</w:t>
          </w:r>
        </w:p>
      </w:tc>
      <w:tc>
        <w:tcPr>
          <w:tcW w:w="2444" w:type="dxa"/>
          <w:shd w:val="clear" w:color="auto" w:fill="auto"/>
        </w:tcPr>
        <w:p w:rsidR="00B30D22" w:rsidRDefault="00B30D22">
          <w:pPr>
            <w:pStyle w:val="Encabezado"/>
            <w:snapToGrid w:val="0"/>
            <w:rPr>
              <w:rFonts w:cs="Arial"/>
              <w:lang w:val="es-AR"/>
            </w:rPr>
          </w:pPr>
        </w:p>
      </w:tc>
      <w:tc>
        <w:tcPr>
          <w:tcW w:w="3685" w:type="dxa"/>
          <w:shd w:val="clear" w:color="auto" w:fill="auto"/>
        </w:tcPr>
        <w:p w:rsidR="00B30D22" w:rsidRDefault="00B30D22">
          <w:pPr>
            <w:pStyle w:val="Encabezado"/>
            <w:snapToGrid w:val="0"/>
            <w:rPr>
              <w:rFonts w:cs="Arial"/>
              <w:lang w:val="es-AR"/>
            </w:rPr>
          </w:pPr>
        </w:p>
      </w:tc>
    </w:tr>
  </w:tbl>
  <w:p w:rsidR="00B30D22" w:rsidRDefault="00B30D2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Actividad %1:"/>
      <w:lvlJc w:val="left"/>
      <w:pPr>
        <w:tabs>
          <w:tab w:val="num" w:pos="0"/>
        </w:tabs>
        <w:ind w:left="0" w:firstLine="0"/>
      </w:pPr>
      <w:rPr>
        <w:rFonts w:ascii="Arial" w:hAnsi="Arial" w:cs="Arial"/>
      </w:rPr>
    </w:lvl>
    <w:lvl w:ilvl="1">
      <w:start w:val="1"/>
      <w:numFmt w:val="decimal"/>
      <w:lvlText w:val="Actividad %2:"/>
      <w:lvlJc w:val="left"/>
      <w:pPr>
        <w:tabs>
          <w:tab w:val="num" w:pos="0"/>
        </w:tabs>
        <w:ind w:left="0" w:firstLine="0"/>
      </w:pPr>
      <w:rPr>
        <w:rFonts w:ascii="Arial" w:hAnsi="Arial" w:cs="Arial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Aria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lowerLetter"/>
      <w:lvlText w:val="%2)"/>
      <w:lvlJc w:val="righ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  <w:smallCaps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  <w:smallCaps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  <w:smallCaps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Arial"/>
      </w:rPr>
    </w:lvl>
  </w:abstractNum>
  <w:abstractNum w:abstractNumId="5" w15:restartNumberingAfterBreak="0">
    <w:nsid w:val="6B685063"/>
    <w:multiLevelType w:val="hybridMultilevel"/>
    <w:tmpl w:val="0A5815F8"/>
    <w:lvl w:ilvl="0" w:tplc="0F50DC6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2E76"/>
    <w:rsid w:val="000F0D1B"/>
    <w:rsid w:val="00175E20"/>
    <w:rsid w:val="002576CD"/>
    <w:rsid w:val="002B05F6"/>
    <w:rsid w:val="00316187"/>
    <w:rsid w:val="0035199F"/>
    <w:rsid w:val="00402E76"/>
    <w:rsid w:val="00491856"/>
    <w:rsid w:val="00654606"/>
    <w:rsid w:val="00935874"/>
    <w:rsid w:val="009837B4"/>
    <w:rsid w:val="009B2298"/>
    <w:rsid w:val="00A823D6"/>
    <w:rsid w:val="00B30D22"/>
    <w:rsid w:val="00B423F9"/>
    <w:rsid w:val="00BE3CEB"/>
    <w:rsid w:val="00CD4F6A"/>
    <w:rsid w:val="00F359A8"/>
    <w:rsid w:val="00F83789"/>
    <w:rsid w:val="00FD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ABC88666-7187-4DEF-8EB3-5F24F155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jc w:val="both"/>
    </w:pPr>
    <w:rPr>
      <w:rFonts w:ascii="Arial" w:eastAsia="Calibri" w:hAnsi="Arial" w:cs="Arial"/>
      <w:szCs w:val="22"/>
      <w:lang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center"/>
      <w:outlineLvl w:val="0"/>
    </w:pPr>
    <w:rPr>
      <w:rFonts w:eastAsia="Times New Roman" w:cs="Times New Roman"/>
      <w:b/>
      <w:bCs/>
      <w:kern w:val="1"/>
      <w:sz w:val="32"/>
      <w:szCs w:val="32"/>
      <w:lang w:val="x-none"/>
    </w:rPr>
  </w:style>
  <w:style w:type="paragraph" w:styleId="Ttulo2">
    <w:name w:val="heading 2"/>
    <w:basedOn w:val="Normal"/>
    <w:next w:val="Normal"/>
    <w:qFormat/>
    <w:pPr>
      <w:keepNext/>
      <w:pageBreakBefore/>
      <w:numPr>
        <w:ilvl w:val="1"/>
        <w:numId w:val="1"/>
      </w:numPr>
      <w:spacing w:before="240" w:after="240"/>
      <w:outlineLvl w:val="1"/>
    </w:pPr>
    <w:rPr>
      <w:rFonts w:eastAsia="Times New Roman" w:cs="Times New Roman"/>
      <w:b/>
      <w:bCs/>
      <w:iCs/>
      <w:sz w:val="24"/>
      <w:szCs w:val="28"/>
      <w:lang w:val="x-none"/>
    </w:rPr>
  </w:style>
  <w:style w:type="paragraph" w:styleId="Ttulo3">
    <w:name w:val="heading 3"/>
    <w:basedOn w:val="Normal"/>
    <w:next w:val="Normal"/>
    <w:qFormat/>
    <w:pPr>
      <w:keepNext/>
      <w:spacing w:before="200" w:after="200"/>
      <w:outlineLvl w:val="2"/>
    </w:pPr>
    <w:rPr>
      <w:rFonts w:eastAsia="Times New Roman" w:cs="Times New Roman"/>
      <w:b/>
      <w:bCs/>
      <w:sz w:val="26"/>
      <w:szCs w:val="26"/>
      <w:lang w:val="x-none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</w:rPr>
  </w:style>
  <w:style w:type="character" w:customStyle="1" w:styleId="WW8Num2z0">
    <w:name w:val="WW8Num2z0"/>
    <w:rPr>
      <w:rFonts w:ascii="Arial" w:hAnsi="Arial" w:cs="Aria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smallCaps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Arial" w:hAnsi="Arial" w:cs="Arial"/>
    </w:rPr>
  </w:style>
  <w:style w:type="character" w:customStyle="1" w:styleId="Absatz-Standardschriftart">
    <w:name w:val="Absatz-Standardschriftart"/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customStyle="1" w:styleId="TextonotapieCar">
    <w:name w:val="Texto nota pie Car"/>
    <w:rPr>
      <w:sz w:val="20"/>
      <w:szCs w:val="20"/>
    </w:rPr>
  </w:style>
  <w:style w:type="character" w:customStyle="1" w:styleId="EncabezadoCar">
    <w:name w:val="Encabezado Car"/>
    <w:rPr>
      <w:rFonts w:ascii="Arial" w:hAnsi="Arial" w:cs="Arial"/>
      <w:b/>
      <w:sz w:val="16"/>
      <w:szCs w:val="16"/>
    </w:rPr>
  </w:style>
  <w:style w:type="character" w:customStyle="1" w:styleId="PiedepginaCar">
    <w:name w:val="Pie de página Car"/>
    <w:rPr>
      <w:rFonts w:ascii="Arial" w:hAnsi="Arial" w:cs="Arial"/>
      <w:sz w:val="16"/>
      <w:szCs w:val="16"/>
    </w:rPr>
  </w:style>
  <w:style w:type="character" w:customStyle="1" w:styleId="TtuloCar">
    <w:name w:val="Título Car"/>
    <w:rPr>
      <w:rFonts w:ascii="Arial" w:eastAsia="Times New Roman" w:hAnsi="Arial" w:cs="Arial"/>
      <w:b/>
      <w:bCs/>
      <w:kern w:val="1"/>
      <w:sz w:val="36"/>
      <w:szCs w:val="36"/>
    </w:rPr>
  </w:style>
  <w:style w:type="character" w:customStyle="1" w:styleId="Ttulo1Car">
    <w:name w:val="Título 1 Car"/>
    <w:rPr>
      <w:rFonts w:ascii="Arial" w:eastAsia="Times New Roman" w:hAnsi="Arial" w:cs="Times New Roman"/>
      <w:b/>
      <w:bCs/>
      <w:kern w:val="1"/>
      <w:sz w:val="32"/>
      <w:szCs w:val="32"/>
    </w:rPr>
  </w:style>
  <w:style w:type="character" w:customStyle="1" w:styleId="Ttulo2Car">
    <w:name w:val="Título 2 Car"/>
    <w:rPr>
      <w:rFonts w:ascii="Arial" w:eastAsia="Times New Roman" w:hAnsi="Arial" w:cs="Times New Roman"/>
      <w:b/>
      <w:bCs/>
      <w:iCs/>
      <w:sz w:val="24"/>
      <w:szCs w:val="28"/>
    </w:rPr>
  </w:style>
  <w:style w:type="character" w:customStyle="1" w:styleId="Ttulo3Car">
    <w:name w:val="Título 3 Car"/>
    <w:rPr>
      <w:rFonts w:ascii="Arial" w:eastAsia="Times New Roman" w:hAnsi="Arial" w:cs="Times New Roman"/>
      <w:b/>
      <w:bCs/>
      <w:sz w:val="26"/>
      <w:szCs w:val="26"/>
    </w:rPr>
  </w:style>
  <w:style w:type="paragraph" w:customStyle="1" w:styleId="Encabezado1">
    <w:name w:val="Encabezado1"/>
    <w:basedOn w:val="Normal"/>
    <w:next w:val="Normal"/>
    <w:pPr>
      <w:spacing w:before="240" w:after="240"/>
      <w:jc w:val="center"/>
    </w:pPr>
    <w:rPr>
      <w:rFonts w:eastAsia="Times New Roman" w:cs="Times New Roman"/>
      <w:b/>
      <w:bCs/>
      <w:kern w:val="1"/>
      <w:sz w:val="36"/>
      <w:szCs w:val="36"/>
      <w:lang w:val="x-none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Hind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styleId="Textonotapie">
    <w:name w:val="footnote text"/>
    <w:basedOn w:val="Normal"/>
    <w:rPr>
      <w:rFonts w:ascii="Calibri" w:hAnsi="Calibri" w:cs="Times New Roman"/>
      <w:szCs w:val="20"/>
      <w:lang w:val="x-none"/>
    </w:rPr>
  </w:style>
  <w:style w:type="paragraph" w:customStyle="1" w:styleId="NotaalPie">
    <w:name w:val="Nota al Pie"/>
    <w:basedOn w:val="Textonotapie"/>
    <w:pPr>
      <w:spacing w:before="120" w:after="120"/>
    </w:pPr>
    <w:rPr>
      <w:rFonts w:ascii="Arial" w:eastAsia="Times New Roman" w:hAnsi="Arial"/>
      <w:sz w:val="16"/>
      <w:lang w:val="es-ES" w:bidi="en-US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rFonts w:cs="Times New Roman"/>
      <w:b/>
      <w:sz w:val="16"/>
      <w:szCs w:val="16"/>
      <w:lang w:val="x-none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rFonts w:cs="Times New Roman"/>
      <w:sz w:val="16"/>
      <w:szCs w:val="16"/>
      <w:lang w:val="x-none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Jorge E. Villaverde;ISI Fabricio Quevedo</dc:creator>
  <cp:keywords>Frontend</cp:keywords>
  <cp:lastModifiedBy>Fabricio Q</cp:lastModifiedBy>
  <cp:revision>2</cp:revision>
  <cp:lastPrinted>1601-01-01T00:00:00Z</cp:lastPrinted>
  <dcterms:created xsi:type="dcterms:W3CDTF">2019-05-24T20:07:00Z</dcterms:created>
  <dcterms:modified xsi:type="dcterms:W3CDTF">2019-05-24T20:07:00Z</dcterms:modified>
</cp:coreProperties>
</file>